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B8E" w:rsidRDefault="00F52B8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2B8E" w:rsidRDefault="00D467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NAAN MUDHAVAN</w:t>
      </w:r>
    </w:p>
    <w:p w:rsidR="00F52B8E" w:rsidRDefault="00F52B8E">
      <w:pPr>
        <w:jc w:val="center"/>
        <w:rPr>
          <w:rFonts w:ascii="Times New Roman" w:hAnsi="Times New Roman" w:cs="Times New Roman"/>
          <w:sz w:val="14"/>
          <w:szCs w:val="40"/>
        </w:rPr>
      </w:pPr>
    </w:p>
    <w:p w:rsidR="00F52B8E" w:rsidRDefault="00D467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 DOCUMENT</w:t>
      </w:r>
    </w:p>
    <w:p w:rsidR="00F52B8E" w:rsidRDefault="00F52B8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COLLEGE CODE   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 xml:space="preserve">          : GOJAN SCHOOL OF BUSINESS AND TECHNOLOGY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40"/>
        </w:rPr>
        <w:t>PROJECT TITLE</w:t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40"/>
        </w:rPr>
        <w:t>:</w:t>
      </w:r>
      <w:r>
        <w:rPr>
          <w:rFonts w:ascii="Times New Roman" w:hAnsi="Times New Roman" w:cs="Times New Roman"/>
          <w:sz w:val="28"/>
          <w:szCs w:val="40"/>
          <w:lang w:val="en-US"/>
        </w:rPr>
        <w:t>How to create a Reel Design using canva</w:t>
      </w:r>
      <w:r>
        <w:rPr>
          <w:rFonts w:ascii="Times New Roman" w:hAnsi="Times New Roman" w:cs="Times New Roman"/>
          <w:color w:val="2F5496"/>
          <w:sz w:val="26"/>
          <w:szCs w:val="26"/>
          <w:u w:val="single"/>
          <w:lang w:val="en-US"/>
        </w:rPr>
        <w:t xml:space="preserve"> 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color w:val="2F5496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40"/>
        </w:rPr>
        <w:t>PROJECT TEAM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NM2023TMID05702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LEADER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5E3431D1589F6A88E8149456869834D3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LOKESH.A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1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D2D5837AF13278892304C22F0B486F98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RANJITHKUMAR.K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2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413CF44DD41D9C2B7834C927CAF7B935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AKASH.R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3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  <w:lang w:val="en-US"/>
        </w:rPr>
        <w:t>25D5EEDF65487259E514D17DBD367472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 ARUN.B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cr/>
      </w: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BRAND NAME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PIZZA PICOSSO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BRAND MAIL-ID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pizzapicosso1612@gmail.com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PASSWORD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loripizza1612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SOCIAL MEDIA</w:t>
      </w:r>
      <w:r>
        <w:rPr>
          <w:rFonts w:ascii="Times New Roman" w:hAnsi="Times New Roman" w:cs="Times New Roman"/>
          <w:b/>
          <w:sz w:val="30"/>
          <w:szCs w:val="30"/>
        </w:rPr>
        <w:t xml:space="preserve"> LINK</w:t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.https://www.facebook.com/profile.php?id=61552307895208&amp;mibextid=ZbWKwL</w:t>
      </w: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DRIVE LINK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https://drive.google.com/drive/folders/0AHS3mh-9SLrkUk9PVA</w:t>
      </w:r>
    </w:p>
    <w:p w:rsidR="00F52B8E" w:rsidRDefault="00F52B8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44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44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44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44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44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44"/>
          <w:szCs w:val="40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sz w:val="44"/>
          <w:szCs w:val="40"/>
        </w:rPr>
      </w:pPr>
    </w:p>
    <w:p w:rsidR="00F52B8E" w:rsidRDefault="00D46758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How to Create a Reel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Design Using Canva</w:t>
      </w:r>
    </w:p>
    <w:p w:rsidR="00F52B8E" w:rsidRDefault="00F52B8E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52B8E" w:rsidRDefault="00F52B8E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52B8E" w:rsidRDefault="00D467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Setting Up canva </w:t>
      </w:r>
    </w:p>
    <w:p w:rsidR="00F52B8E" w:rsidRDefault="00F52B8E">
      <w:pPr>
        <w:spacing w:after="0" w:line="48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D46758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>
            <wp:extent cx="4868763" cy="350888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68763" cy="35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8E" w:rsidRDefault="00F52B8E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F52B8E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D46758">
      <w:pPr>
        <w:spacing w:after="0" w:line="480" w:lineRule="auto"/>
      </w:pPr>
      <w:r>
        <w:rPr>
          <w:noProof/>
        </w:rPr>
        <w:lastRenderedPageBreak/>
        <w:drawing>
          <wp:inline distT="0" distB="0" distL="0" distR="0">
            <wp:extent cx="6030812" cy="704184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030812" cy="70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8E" w:rsidRDefault="00F52B8E">
      <w:pPr>
        <w:spacing w:after="0" w:line="48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F52B8E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D46758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create a reel </w:t>
      </w:r>
      <w:r>
        <w:rPr>
          <w:rFonts w:ascii="Times New Roman" w:hAnsi="Times New Roman" w:cs="Times New Roman"/>
          <w:sz w:val="40"/>
          <w:szCs w:val="40"/>
        </w:rPr>
        <w:t>design using Canva, follow these steps: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**Log In or Sign Up:**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If you haven't already, sign in to your Canva account or create a new one.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**Start a New Design:**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Click on the "Create a design" button.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In the search bar, type "Instagram Reel."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 **Choose a Template:**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Canva offers a variety of Instagram Reel templates. Browse through them and select one that suits your style or purpose.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 **Customize the Template:**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Once you've selected a template, you can customize it. This includes changing text, colors, images, and more.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You can upload your own images or use Canva's vast library of stock photos and illustrations.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 **Edit Text and Elements:**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Click on any text or element in the template to edit it. You can change the text, font, size, color, and alignment.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Add your captions, hashtags, or any other text you want to include in your reel.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 **Add Your Content:**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You can upload your video or image content directly to the template.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Canva provides a video editor, so you can trim or adjust your videos within the platform if needed.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 **Arrange and Resize:**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Arrange the elements, text, and content to create an appealing design.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Resize and reposition elements to fit your content properly.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8. **Preview and Save:**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Preview your design to make sure it looks how you want it to.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Once satisfied, click on the "Download" button to save your reel design to your device.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9. **Upload to Instagram:**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 Now, you can upload the designed reel to Instagram as you usually would.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10. **Share and Interact:**</w:t>
      </w: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- After sharing your reel, engage with your audience by responding to comments and monitoring its performance.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D4675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That's how you can create a reel design using Canva. Make sure to tailor the design to your specific needs and preferences, and have fun with the creative process.</w:t>
      </w: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F52B8E">
      <w:pPr>
        <w:pStyle w:val="ListParagraph"/>
        <w:spacing w:after="0" w:line="480" w:lineRule="auto"/>
        <w:rPr>
          <w:rFonts w:ascii="Times New Roman" w:hAnsi="Times New Roman" w:cs="Times New Roman"/>
          <w:sz w:val="40"/>
          <w:szCs w:val="40"/>
        </w:rPr>
      </w:pPr>
    </w:p>
    <w:p w:rsidR="00F52B8E" w:rsidRDefault="00F52B8E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F52B8E" w:rsidRDefault="00F52B8E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F52B8E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F52B8E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F52B8E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F52B8E">
      <w:pPr>
        <w:spacing w:after="0" w:line="48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F52B8E" w:rsidRDefault="00F52B8E">
      <w:pPr>
        <w:spacing w:after="0" w:line="480" w:lineRule="auto"/>
        <w:ind w:left="1080"/>
        <w:rPr>
          <w:rFonts w:ascii="Times New Roman" w:hAnsi="Times New Roman" w:cs="Times New Roman"/>
          <w:sz w:val="36"/>
          <w:szCs w:val="36"/>
        </w:rPr>
      </w:pPr>
    </w:p>
    <w:sectPr w:rsidR="00F52B8E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00000003"/>
    <w:multiLevelType w:val="hybridMultilevel"/>
    <w:tmpl w:val="A55B3241"/>
    <w:lvl w:ilvl="0" w:tplc="0409000F">
      <w:start w:val="3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4" w15:restartNumberingAfterBreak="0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396666240">
    <w:abstractNumId w:val="0"/>
  </w:num>
  <w:num w:numId="2" w16cid:durableId="641731763">
    <w:abstractNumId w:val="1"/>
  </w:num>
  <w:num w:numId="3" w16cid:durableId="1890189679">
    <w:abstractNumId w:val="2"/>
  </w:num>
  <w:num w:numId="4" w16cid:durableId="1277709813">
    <w:abstractNumId w:val="3"/>
  </w:num>
  <w:num w:numId="5" w16cid:durableId="1854681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8E"/>
    <w:rsid w:val="00D46758"/>
    <w:rsid w:val="00F5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C330EA8-EBAC-FD46-86EF-99F3A643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EBF7-5123-47C4-ABDB-CF715949A5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logan jaguar</cp:lastModifiedBy>
  <cp:revision>2</cp:revision>
  <cp:lastPrinted>2023-10-18T19:21:00Z</cp:lastPrinted>
  <dcterms:created xsi:type="dcterms:W3CDTF">2023-10-22T17:19:00Z</dcterms:created>
  <dcterms:modified xsi:type="dcterms:W3CDTF">2023-10-22T17:19:00Z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7e01b7ea768a4835a706cb635c8de50a</vt:lpwstr>
  </property>
</Properties>
</file>