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NAAN MUDHAVAN</w:t>
      </w:r>
    </w:p>
    <w:p>
      <w:pPr>
        <w:pStyle w:val="style0"/>
        <w:jc w:val="center"/>
        <w:rPr>
          <w:rFonts w:ascii="Times New Roman" w:cs="Times New Roman" w:hAnsi="Times New Roman"/>
          <w:sz w:val="14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PROJECT</w:t>
      </w:r>
      <w:r>
        <w:rPr>
          <w:rFonts w:ascii="Times New Roman" w:cs="Times New Roman" w:hAnsi="Times New Roman"/>
          <w:b/>
          <w:sz w:val="40"/>
          <w:szCs w:val="40"/>
        </w:rPr>
        <w:t xml:space="preserve"> DOCUMENT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COURSE TITLE</w:t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>: DIGITAL MARKETING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 xml:space="preserve">COLLEGE CODE   </w:t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>: 1105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COLLEGE NAME</w:t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          : GOJAN SCHOOL OF BUSINESS AND TECHNOLOGY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8"/>
          <w:szCs w:val="40"/>
        </w:rPr>
        <w:t>PROJECT TITLE</w:t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 xml:space="preserve">          </w:t>
      </w:r>
      <w:r>
        <w:rPr>
          <w:rFonts w:ascii="Times New Roman" w:cs="Times New Roman" w:hAnsi="Times New Roman"/>
          <w:sz w:val="28"/>
          <w:szCs w:val="40"/>
        </w:rPr>
        <w:t>:</w:t>
      </w:r>
      <w:r>
        <w:rPr>
          <w:rFonts w:ascii="Times New Roman" w:cs="Times New Roman" w:hAnsi="Times New Roman"/>
          <w:sz w:val="28"/>
          <w:szCs w:val="40"/>
          <w:lang w:val="en-US"/>
        </w:rPr>
        <w:t>How to create a Reel Design using canva</w:t>
      </w:r>
      <w:r>
        <w:rPr>
          <w:rFonts w:ascii="Times New Roman" w:cs="Times New Roman" w:hAnsi="Times New Roman"/>
          <w:color w:val="2f5496"/>
          <w:sz w:val="26"/>
          <w:szCs w:val="26"/>
          <w:u w:val="single"/>
          <w:lang w:val="en-US"/>
        </w:rPr>
        <w:t xml:space="preserve"> 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color w:val="2f5496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40"/>
        </w:rPr>
        <w:t>PROJECT TEAM ID</w:t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: </w:t>
      </w:r>
      <w:r>
        <w:rPr>
          <w:rFonts w:ascii="Times New Roman" w:cs="Times New Roman" w:hAnsi="Times New Roman"/>
          <w:sz w:val="28"/>
          <w:szCs w:val="40"/>
          <w:lang w:val="en-US"/>
        </w:rPr>
        <w:t>NM2023TMID05702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TEAM LEADER</w:t>
      </w:r>
      <w:r>
        <w:rPr>
          <w:rFonts w:ascii="Times New Roman" w:cs="Times New Roman" w:hAnsi="Times New Roman"/>
          <w:b/>
          <w:sz w:val="26"/>
          <w:szCs w:val="26"/>
          <w:lang w:val="en-US"/>
        </w:rPr>
        <w:t xml:space="preserve">                  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NM ID</w:t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: </w:t>
      </w:r>
      <w:r>
        <w:rPr>
          <w:rFonts w:ascii="Times New Roman" w:cs="Times New Roman" w:hAnsi="Times New Roman"/>
          <w:sz w:val="28"/>
          <w:szCs w:val="40"/>
          <w:lang w:val="en-US"/>
        </w:rPr>
        <w:t>5E3431D1589F6A88E8149456869834D3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NAME</w:t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: </w:t>
      </w:r>
      <w:r>
        <w:rPr>
          <w:rFonts w:ascii="Times New Roman" w:cs="Times New Roman" w:hAnsi="Times New Roman"/>
          <w:sz w:val="28"/>
          <w:szCs w:val="40"/>
          <w:lang w:val="en-US"/>
        </w:rPr>
        <w:t>LOKESH.A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TEAM MEMBER 1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NM ID</w:t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: </w:t>
      </w:r>
      <w:r>
        <w:rPr>
          <w:rFonts w:ascii="Times New Roman" w:cs="Times New Roman" w:hAnsi="Times New Roman"/>
          <w:sz w:val="28"/>
          <w:szCs w:val="40"/>
          <w:lang w:val="en-US"/>
        </w:rPr>
        <w:t>D2D5837AF13278892304C22F0B486F98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NAME</w:t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: </w:t>
      </w:r>
      <w:r>
        <w:rPr>
          <w:rFonts w:ascii="Times New Roman" w:cs="Times New Roman" w:hAnsi="Times New Roman"/>
          <w:sz w:val="28"/>
          <w:szCs w:val="40"/>
          <w:lang w:val="en-US"/>
        </w:rPr>
        <w:t>RANJITHKUMAR.K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TEAM MEMBER 2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NM ID</w:t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: </w:t>
      </w:r>
      <w:r>
        <w:rPr>
          <w:rFonts w:ascii="Times New Roman" w:cs="Times New Roman" w:hAnsi="Times New Roman"/>
          <w:sz w:val="28"/>
          <w:szCs w:val="40"/>
          <w:lang w:val="en-US"/>
        </w:rPr>
        <w:t>413CF44DD41D9C2B7834C927CAF7B935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NAME</w:t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: </w:t>
      </w:r>
      <w:r>
        <w:rPr>
          <w:rFonts w:ascii="Times New Roman" w:cs="Times New Roman" w:hAnsi="Times New Roman"/>
          <w:sz w:val="28"/>
          <w:szCs w:val="40"/>
          <w:lang w:val="en-US"/>
        </w:rPr>
        <w:t>AKASH.R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TEAM MEMBER 3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NM ID</w:t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b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 xml:space="preserve">: </w:t>
      </w:r>
      <w:r>
        <w:rPr>
          <w:rFonts w:ascii="Times New Roman" w:cs="Times New Roman" w:hAnsi="Times New Roman"/>
          <w:sz w:val="28"/>
          <w:szCs w:val="40"/>
          <w:lang w:val="en-US"/>
        </w:rPr>
        <w:t>25D5EEDF65487259E514D17DBD367472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b/>
          <w:sz w:val="28"/>
          <w:szCs w:val="40"/>
        </w:rPr>
        <w:t>NAME</w:t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ab/>
      </w:r>
      <w:r>
        <w:rPr>
          <w:rFonts w:ascii="Times New Roman" w:cs="Times New Roman" w:hAnsi="Times New Roman"/>
          <w:sz w:val="28"/>
          <w:szCs w:val="40"/>
        </w:rPr>
        <w:t>:</w:t>
      </w:r>
      <w:r>
        <w:rPr>
          <w:rFonts w:ascii="Times New Roman" w:cs="Times New Roman" w:hAnsi="Times New Roman"/>
          <w:sz w:val="28"/>
          <w:szCs w:val="40"/>
          <w:lang w:val="en-US"/>
        </w:rPr>
        <w:t xml:space="preserve"> ARUN.B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  <w:r>
        <w:rPr>
          <w:rFonts w:ascii="Times New Roman" w:cs="Times New Roman" w:hAnsi="Times New Roman"/>
          <w:sz w:val="28"/>
          <w:szCs w:val="40"/>
          <w:lang w:val="en-US"/>
        </w:rPr>
        <w:cr/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b/>
          <w:sz w:val="30"/>
          <w:szCs w:val="30"/>
        </w:rPr>
        <w:t>BRAND NAME</w:t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 xml:space="preserve">: </w:t>
      </w:r>
      <w:r>
        <w:rPr>
          <w:rFonts w:ascii="Times New Roman" w:cs="Times New Roman" w:hAnsi="Times New Roman"/>
          <w:sz w:val="30"/>
          <w:szCs w:val="30"/>
          <w:lang w:val="en-US"/>
        </w:rPr>
        <w:t>PIZZA PICOSSO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b/>
          <w:sz w:val="30"/>
          <w:szCs w:val="30"/>
        </w:rPr>
        <w:t>BRAND MAIL-ID</w:t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  <w:lang w:val="en-US"/>
        </w:rPr>
        <w:t xml:space="preserve">         </w:t>
      </w:r>
      <w:r>
        <w:rPr>
          <w:rFonts w:ascii="Times New Roman" w:cs="Times New Roman" w:hAnsi="Times New Roman"/>
          <w:sz w:val="30"/>
          <w:szCs w:val="30"/>
        </w:rPr>
        <w:t xml:space="preserve">: </w:t>
      </w:r>
      <w:r>
        <w:rPr>
          <w:rFonts w:ascii="Times New Roman" w:cs="Times New Roman" w:hAnsi="Times New Roman"/>
          <w:sz w:val="30"/>
          <w:szCs w:val="30"/>
          <w:lang w:val="en-US"/>
        </w:rPr>
        <w:t xml:space="preserve"> pizzapicosso1612@gmail.com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b/>
          <w:sz w:val="30"/>
          <w:szCs w:val="30"/>
        </w:rPr>
        <w:t>PASSWORD</w:t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 xml:space="preserve">: </w:t>
      </w:r>
      <w:r>
        <w:rPr>
          <w:rFonts w:ascii="Times New Roman" w:cs="Times New Roman" w:hAnsi="Times New Roman"/>
          <w:sz w:val="30"/>
          <w:szCs w:val="30"/>
          <w:lang w:val="en-US"/>
        </w:rPr>
        <w:t>loripizza1612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b/>
          <w:sz w:val="30"/>
          <w:szCs w:val="30"/>
        </w:rPr>
      </w:pPr>
      <w:r>
        <w:rPr>
          <w:rFonts w:ascii="Times New Roman" w:cs="Times New Roman" w:hAnsi="Times New Roman"/>
          <w:b/>
          <w:sz w:val="30"/>
          <w:szCs w:val="30"/>
        </w:rPr>
        <w:t>SOCIAL MEDIA</w:t>
      </w:r>
      <w:r>
        <w:rPr>
          <w:rFonts w:ascii="Times New Roman" w:cs="Times New Roman" w:hAnsi="Times New Roman"/>
          <w:b/>
          <w:sz w:val="30"/>
          <w:szCs w:val="30"/>
        </w:rPr>
        <w:t xml:space="preserve"> LINK</w:t>
      </w: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 xml:space="preserve">: </w:t>
      </w:r>
      <w:r>
        <w:rPr>
          <w:rFonts w:ascii="Times New Roman" w:cs="Times New Roman" w:hAnsi="Times New Roman"/>
          <w:sz w:val="30"/>
          <w:szCs w:val="30"/>
          <w:lang w:val="en-US"/>
        </w:rPr>
        <w:t>.https://www.facebook.com/profile.php?id=61552307895208&amp;mibextid=ZbWKwL</w:t>
      </w:r>
    </w:p>
    <w:p>
      <w:pPr>
        <w:pStyle w:val="style0"/>
        <w:spacing w:after="0" w:lineRule="auto" w:line="480"/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b/>
          <w:sz w:val="30"/>
          <w:szCs w:val="30"/>
        </w:rPr>
        <w:t>DRIVE LINK</w:t>
      </w:r>
      <w:r>
        <w:rPr>
          <w:rFonts w:ascii="Times New Roman" w:cs="Times New Roman" w:hAnsi="Times New Roman"/>
          <w:b/>
          <w:sz w:val="30"/>
          <w:szCs w:val="30"/>
        </w:rPr>
        <w:tab/>
      </w:r>
      <w:r>
        <w:rPr>
          <w:rFonts w:ascii="Times New Roman" w:cs="Times New Roman" w:hAnsi="Times New Roman"/>
          <w:b/>
          <w:sz w:val="30"/>
          <w:szCs w:val="30"/>
        </w:rPr>
        <w:tab/>
      </w:r>
      <w:r>
        <w:rPr>
          <w:rFonts w:ascii="Times New Roman" w:cs="Times New Roman" w:hAnsi="Times New Roman"/>
          <w:b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 xml:space="preserve">: </w:t>
      </w:r>
      <w:r>
        <w:rPr>
          <w:rFonts w:ascii="Times New Roman" w:cs="Times New Roman" w:hAnsi="Times New Roman"/>
          <w:sz w:val="30"/>
          <w:szCs w:val="30"/>
          <w:lang w:val="en-US"/>
        </w:rPr>
        <w:t>https://drive.google.com/drive/folders/0AHS3mh-9SLrkUk9PVA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0"/>
          <w:szCs w:val="3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28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44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44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44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44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44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44"/>
          <w:szCs w:val="40"/>
        </w:rPr>
      </w:pPr>
    </w:p>
    <w:p>
      <w:pPr>
        <w:pStyle w:val="style0"/>
        <w:spacing w:after="0" w:lineRule="auto" w:line="480"/>
        <w:rPr>
          <w:rFonts w:ascii="Times New Roman" w:cs="Times New Roman" w:hAnsi="Times New Roman"/>
          <w:sz w:val="44"/>
          <w:szCs w:val="40"/>
        </w:rPr>
      </w:pPr>
    </w:p>
    <w:bookmarkStart w:id="0" w:name="_GoBack"/>
    <w:bookmarkEnd w:id="0"/>
    <w:p>
      <w:pPr>
        <w:pStyle w:val="style179"/>
        <w:numPr>
          <w:ilvl w:val="0"/>
          <w:numId w:val="0"/>
        </w:numPr>
        <w:spacing w:after="0" w:lineRule="auto" w:line="480"/>
        <w:ind w:left="720" w:firstLine="0"/>
        <w:jc w:val="left"/>
        <w:rPr>
          <w:rFonts w:ascii="Times New Roman" w:cs="Times New Roman" w:hAnsi="Times New Roman"/>
          <w:b/>
          <w:bCs/>
          <w:sz w:val="48"/>
          <w:szCs w:val="48"/>
          <w:lang w:val="en-US"/>
        </w:rPr>
      </w:pPr>
      <w:r>
        <w:rPr>
          <w:rFonts w:ascii="Times New Roman" w:cs="Times New Roman" w:hAnsi="Times New Roman"/>
          <w:b/>
          <w:bCs/>
          <w:sz w:val="48"/>
          <w:szCs w:val="48"/>
          <w:lang w:val="en-US"/>
        </w:rPr>
        <w:t xml:space="preserve"> How to Create a Reel </w:t>
      </w:r>
      <w:r>
        <w:rPr>
          <w:rFonts w:ascii="Times New Roman" w:cs="Times New Roman" w:hAnsi="Times New Roman" w:hint="default"/>
          <w:b/>
          <w:bCs/>
          <w:sz w:val="48"/>
          <w:szCs w:val="48"/>
          <w:lang w:val="en-US"/>
        </w:rPr>
        <w:t>Design</w:t>
      </w:r>
      <w:r>
        <w:rPr>
          <w:rFonts w:ascii="Times New Roman" w:cs="Times New Roman" w:hAnsi="Times New Roman" w:hint="default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48"/>
          <w:szCs w:val="48"/>
          <w:lang w:val="en-US"/>
        </w:rPr>
        <w:t>Using</w:t>
      </w:r>
      <w:r>
        <w:rPr>
          <w:rFonts w:ascii="Times New Roman" w:cs="Times New Roman" w:hAnsi="Times New Roman" w:hint="default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48"/>
          <w:szCs w:val="48"/>
          <w:lang w:val="en-US"/>
        </w:rPr>
        <w:t>Canva</w:t>
      </w:r>
    </w:p>
    <w:p>
      <w:pPr>
        <w:pStyle w:val="style179"/>
        <w:numPr>
          <w:ilvl w:val="0"/>
          <w:numId w:val="0"/>
        </w:numPr>
        <w:spacing w:after="0" w:lineRule="auto" w:line="480"/>
        <w:ind w:left="720" w:firstLine="0"/>
        <w:jc w:val="left"/>
        <w:rPr>
          <w:rFonts w:ascii="Times New Roman" w:cs="Times New Roman" w:hAnsi="Times New Roman"/>
          <w:b/>
          <w:bCs/>
          <w:sz w:val="48"/>
          <w:szCs w:val="48"/>
          <w:lang w:val="en-US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720" w:firstLine="0"/>
        <w:jc w:val="center"/>
        <w:rPr>
          <w:rFonts w:ascii="Times New Roman" w:cs="Times New Roman" w:hAnsi="Times New Roman"/>
          <w:b/>
          <w:bCs/>
          <w:sz w:val="48"/>
          <w:szCs w:val="48"/>
          <w:lang w:val="en-US"/>
        </w:rPr>
      </w:pPr>
    </w:p>
    <w:p>
      <w:pPr>
        <w:pStyle w:val="style179"/>
        <w:numPr>
          <w:ilvl w:val="0"/>
          <w:numId w:val="2"/>
        </w:numPr>
        <w:spacing w:after="0" w:lineRule="auto" w:line="480"/>
        <w:jc w:val="left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  <w:lang w:val="en-US"/>
        </w:rPr>
        <w:t xml:space="preserve">Setting Up canva </w:t>
      </w:r>
    </w:p>
    <w:p>
      <w:pPr>
        <w:pStyle w:val="style0"/>
        <w:numPr>
          <w:ilvl w:val="0"/>
          <w:numId w:val="0"/>
        </w:numPr>
        <w:spacing w:after="0" w:lineRule="auto" w:line="48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080" w:firstLine="0"/>
        <w:jc w:val="left"/>
        <w:rPr>
          <w:rFonts w:ascii="Times New Roman" w:cs="Times New Roman" w:hAnsi="Times New Roman"/>
          <w:b/>
          <w:bCs/>
          <w:sz w:val="44"/>
          <w:szCs w:val="44"/>
        </w:rPr>
      </w:pPr>
      <w:r>
        <w:rPr/>
        <w:drawing>
          <wp:inline distL="0" distT="0" distB="0" distR="0">
            <wp:extent cx="4868763" cy="350888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8763" cy="3508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spacing w:after="0" w:lineRule="auto" w:line="480"/>
        <w:ind w:left="1080" w:firstLine="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080" w:firstLine="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0"/>
        <w:numPr>
          <w:ilvl w:val="0"/>
          <w:numId w:val="0"/>
        </w:numPr>
        <w:spacing w:after="0" w:lineRule="auto" w:line="480"/>
        <w:jc w:val="left"/>
        <w:rPr/>
      </w:pPr>
      <w:r>
        <w:rPr/>
        <w:drawing>
          <wp:inline distL="0" distT="0" distB="0" distR="0">
            <wp:extent cx="6030812" cy="70418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0812" cy="7041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after="0" w:lineRule="auto" w:line="48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080" w:firstLine="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spacing w:after="0" w:lineRule="auto" w:line="48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To create a reel design using Canva, follow these steps: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1. **Log In or Sign Up:**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If you haven't already, sign in to your Canva account or create a new one.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2. **Start a New Design:**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Click on the "Create a design" button.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In the search bar, type "Instagram Reel."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3. **Choose a Template:**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Canva offers a variety of Instagram Reel templates. Browse through them and select one that suits your style or purpose.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4. **Customize the Template:**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Once you've selected a template, you can customize it. This includes changing text, colors, images, and more.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You can upload your own images or use Canva's vast library of stock photos and illustrations.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5. **Edit Text and Elements:**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Click on any text or element in the template to edit it. You can change the text, font, size, color, and alignment.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Add your captions, hashtags, or any other text you want to include in your reel.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6. **Add Your Content:**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You can upload your video or image content directly to the template.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Canva provides a video editor, so you can trim or adjust your videos within the platform if needed.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7. **Arrange and Resize:**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Arrange the elements, text, and content to create an appealing design.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Resize and reposition elements to fit your content properly.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8. **Preview and Save:**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Preview your design to make sure it looks how you want it to.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Once satisfied, click on the "Download" button to save your reel design to your device.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9. **Upload to Instagram:**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- Now, you can upload the designed reel to Instagram as you usually would.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10. **Share and Interact:**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 xml:space="preserve">    - After sharing your reel, engage with your audience by responding to comments and monitoring its performance.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</w:rPr>
        <w:t>That's how you can create a reel design using Canva. Make sure to tailor the design to your specific needs and preferences, and have fun with the creative process.</w:t>
      </w: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720" w:leftChars="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440" w:firstLine="0"/>
        <w:jc w:val="left"/>
        <w:rPr>
          <w:rFonts w:ascii="Times New Roman" w:cs="Times New Roman" w:hAnsi="Times New Roman"/>
          <w:b w:val="false"/>
          <w:bCs w:val="false"/>
          <w:sz w:val="40"/>
          <w:szCs w:val="40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720" w:firstLine="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080" w:firstLine="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080" w:firstLine="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179"/>
        <w:numPr>
          <w:ilvl w:val="0"/>
          <w:numId w:val="0"/>
        </w:numPr>
        <w:spacing w:after="0" w:lineRule="auto" w:line="480"/>
        <w:ind w:left="1080" w:firstLine="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spacing w:after="0" w:lineRule="auto" w:line="480"/>
        <w:jc w:val="left"/>
        <w:rPr>
          <w:rFonts w:ascii="Times New Roman" w:cs="Times New Roman" w:hAnsi="Times New Roman"/>
          <w:b/>
          <w:bCs/>
          <w:sz w:val="44"/>
          <w:szCs w:val="44"/>
        </w:rPr>
      </w:pPr>
    </w:p>
    <w:p>
      <w:pPr>
        <w:pStyle w:val="style0"/>
        <w:numPr>
          <w:ilvl w:val="0"/>
          <w:numId w:val="0"/>
        </w:numPr>
        <w:spacing w:after="0" w:lineRule="auto" w:line="480"/>
        <w:ind w:left="1080" w:leftChars="0" w:firstLine="0"/>
        <w:jc w:val="left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hybridMultilevel"/>
    <w:tmpl w:val="A55B3241"/>
    <w:lvl w:ilvl="0" w:tplc="0409000F">
      <w:start w:val="3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EBF7-5123-47C4-ABDB-CF715949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433</Words>
  <Pages>3</Pages>
  <Characters>2234</Characters>
  <Application>WPS Office</Application>
  <DocSecurity>0</DocSecurity>
  <Paragraphs>100</Paragraphs>
  <ScaleCrop>false</ScaleCrop>
  <LinksUpToDate>false</LinksUpToDate>
  <CharactersWithSpaces>2740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2023-10-19T18:01:00Z</dcterms:created>
  <dc:creator>GOKUL</dc:creator>
  <lastModifiedBy>Redmi Note 7 Pro</lastModifiedBy>
  <lastPrinted>2023-10-18T19:21:00Z</lastPrinted>
  <dcterms:modified xsi:type="dcterms:W3CDTF">2023-10-22T16:49:17Z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7e01b7ea768a4835a706cb635c8de50a</vt:lpwstr>
  </property>
</Properties>
</file>